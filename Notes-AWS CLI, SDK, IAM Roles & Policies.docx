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C6AD31" w14:textId="36526D17" w:rsidR="00A02DB0" w:rsidRDefault="00A02DB0" w:rsidP="00367E4C">
      <w:pPr>
        <w:pStyle w:val="Title"/>
        <w:rPr>
          <w:lang w:val="en-GB"/>
        </w:rPr>
      </w:pPr>
      <w:r>
        <w:rPr>
          <w:lang w:val="en-GB"/>
        </w:rPr>
        <w:t>AWS Solutions Architect Associate</w:t>
      </w:r>
      <w:r w:rsidR="00FF7693">
        <w:rPr>
          <w:lang w:val="en-GB"/>
        </w:rPr>
        <w:t xml:space="preserve"> </w:t>
      </w:r>
    </w:p>
    <w:p w14:paraId="6FEF0C6F" w14:textId="6AC84170" w:rsidR="00A02DB0" w:rsidRDefault="00A02DB0" w:rsidP="00A02DB0">
      <w:pPr>
        <w:autoSpaceDE w:val="0"/>
        <w:autoSpaceDN w:val="0"/>
        <w:adjustRightInd w:val="0"/>
        <w:rPr>
          <w:rFonts w:ascii="Helvetica Neue" w:hAnsi="Helvetica Neue" w:cs="Helvetica Neue"/>
          <w:lang w:val="en-GB"/>
        </w:rPr>
      </w:pPr>
    </w:p>
    <w:p w14:paraId="4A2BAD68" w14:textId="6AF7A442" w:rsidR="001A4D23" w:rsidRPr="006C2B80" w:rsidRDefault="00367E4C" w:rsidP="001A4D23">
      <w:pPr>
        <w:pStyle w:val="Subtitle"/>
        <w:rPr>
          <w:lang w:val="en-GB"/>
        </w:rPr>
      </w:pPr>
      <w:r>
        <w:rPr>
          <w:lang w:val="en-GB"/>
        </w:rPr>
        <w:t>S</w:t>
      </w:r>
      <w:r w:rsidRPr="006C2B80">
        <w:rPr>
          <w:lang w:val="en-GB"/>
        </w:rPr>
        <w:t xml:space="preserve">ection </w:t>
      </w:r>
      <w:r w:rsidR="006C2B80" w:rsidRPr="006C2B80">
        <w:rPr>
          <w:lang w:val="en-GB"/>
        </w:rPr>
        <w:t>10</w:t>
      </w:r>
      <w:r w:rsidRPr="006C2B80">
        <w:rPr>
          <w:lang w:val="en-GB"/>
        </w:rPr>
        <w:t xml:space="preserve">: </w:t>
      </w:r>
      <w:r w:rsidR="006C2B80" w:rsidRPr="006C2B80">
        <w:rPr>
          <w:lang w:val="en-GB"/>
        </w:rPr>
        <w:t>AWS CLI, SDK, IAM Roles &amp; Policies</w:t>
      </w:r>
    </w:p>
    <w:p w14:paraId="6D485FB9" w14:textId="1C8909AA" w:rsidR="000A0CA1" w:rsidRDefault="006C2B80" w:rsidP="006C2B80">
      <w:pPr>
        <w:pStyle w:val="Heading1"/>
      </w:pPr>
      <w:r>
        <w:t>112. Developing on AWS Introduction</w:t>
      </w:r>
    </w:p>
    <w:p w14:paraId="50446D36" w14:textId="6C1EA222" w:rsidR="006C2B80" w:rsidRDefault="006C2B80" w:rsidP="00952BC2"/>
    <w:p w14:paraId="6E3ED34E" w14:textId="0BBE2EC2" w:rsidR="006C2B80" w:rsidRDefault="006C2B80" w:rsidP="00952BC2">
      <w:r w:rsidRPr="006C2B80">
        <w:drawing>
          <wp:inline distT="0" distB="0" distL="0" distR="0" wp14:anchorId="26968159" wp14:editId="1872EB6B">
            <wp:extent cx="4678136" cy="1268495"/>
            <wp:effectExtent l="0" t="0" r="0" b="190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1749" cy="127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47583" w14:textId="4764532B" w:rsidR="006C2B80" w:rsidRDefault="006C2B80" w:rsidP="00952BC2"/>
    <w:p w14:paraId="6ED76BF0" w14:textId="77777777" w:rsidR="006C2B80" w:rsidRPr="0030096C" w:rsidRDefault="006C2B80" w:rsidP="00952BC2"/>
    <w:sectPr w:rsidR="006C2B80" w:rsidRPr="0030096C" w:rsidSect="00DB632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8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2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2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1D619D0"/>
    <w:multiLevelType w:val="hybridMultilevel"/>
    <w:tmpl w:val="25849B1A"/>
    <w:lvl w:ilvl="0" w:tplc="6A8CFA12">
      <w:start w:val="3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966AA4"/>
    <w:multiLevelType w:val="hybridMultilevel"/>
    <w:tmpl w:val="A54A83CA"/>
    <w:lvl w:ilvl="0" w:tplc="73AE64AC">
      <w:start w:val="2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7F21FD"/>
    <w:multiLevelType w:val="hybridMultilevel"/>
    <w:tmpl w:val="FDDEE700"/>
    <w:lvl w:ilvl="0" w:tplc="AEA8FF5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E547C6"/>
    <w:multiLevelType w:val="hybridMultilevel"/>
    <w:tmpl w:val="9918B1CA"/>
    <w:lvl w:ilvl="0" w:tplc="D982ED14">
      <w:start w:val="1"/>
      <w:numFmt w:val="bullet"/>
      <w:lvlText w:val="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DB0"/>
    <w:rsid w:val="000A0CA1"/>
    <w:rsid w:val="001A4D23"/>
    <w:rsid w:val="002C2470"/>
    <w:rsid w:val="0030096C"/>
    <w:rsid w:val="00367E4C"/>
    <w:rsid w:val="003C10E5"/>
    <w:rsid w:val="00434A53"/>
    <w:rsid w:val="004B032C"/>
    <w:rsid w:val="006C0F4E"/>
    <w:rsid w:val="006C2B80"/>
    <w:rsid w:val="00772A71"/>
    <w:rsid w:val="008A4C0D"/>
    <w:rsid w:val="00952BC2"/>
    <w:rsid w:val="00A02DB0"/>
    <w:rsid w:val="00DE3217"/>
    <w:rsid w:val="00FF7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4F1837"/>
  <w15:chartTrackingRefBased/>
  <w15:docId w15:val="{963FAC0C-ECE9-2F4F-AE9E-82B676A54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2D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D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02DB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D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F7693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67E4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67E4C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Indrani Bandyopadhyay</dc:creator>
  <cp:keywords/>
  <dc:description/>
  <cp:lastModifiedBy>Indrani Bandyopadhyay</cp:lastModifiedBy>
  <cp:revision>12</cp:revision>
  <dcterms:created xsi:type="dcterms:W3CDTF">2021-02-12T04:49:00Z</dcterms:created>
  <dcterms:modified xsi:type="dcterms:W3CDTF">2021-03-09T04:43:00Z</dcterms:modified>
</cp:coreProperties>
</file>